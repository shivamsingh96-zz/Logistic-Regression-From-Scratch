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2EE" w:rsidRPr="00C332EE" w:rsidRDefault="00C332EE" w:rsidP="00C332EE">
      <w:pPr>
        <w:spacing w:after="100"/>
        <w:jc w:val="center"/>
        <w:rPr>
          <w:rFonts w:ascii="Times New Roman" w:eastAsia="Times New Roman" w:hAnsi="Times New Roman" w:cs="Times New Roman"/>
          <w:sz w:val="24"/>
          <w:szCs w:val="24"/>
        </w:rPr>
      </w:pPr>
      <w:r w:rsidRPr="00C332EE">
        <w:rPr>
          <w:rFonts w:ascii="Cambria" w:eastAsia="Times New Roman" w:hAnsi="Cambria" w:cs="Times New Roman"/>
          <w:color w:val="000000"/>
          <w:sz w:val="50"/>
          <w:szCs w:val="50"/>
        </w:rPr>
        <w:t>Logistic Regression</w:t>
      </w:r>
    </w:p>
    <w:p w:rsidR="00C332EE" w:rsidRPr="00C332EE" w:rsidRDefault="00C332EE" w:rsidP="00C332EE">
      <w:pPr>
        <w:spacing w:after="100"/>
        <w:rPr>
          <w:rFonts w:ascii="Times New Roman" w:eastAsia="Times New Roman" w:hAnsi="Times New Roman" w:cs="Times New Roman"/>
          <w:sz w:val="24"/>
          <w:szCs w:val="24"/>
        </w:rPr>
      </w:pPr>
      <w:bookmarkStart w:id="0" w:name="_GoBack"/>
      <w:bookmarkEnd w:id="0"/>
    </w:p>
    <w:p w:rsidR="00C332EE" w:rsidRPr="00C332EE" w:rsidRDefault="00C332EE" w:rsidP="00C332EE">
      <w:pPr>
        <w:spacing w:after="240"/>
        <w:rPr>
          <w:rFonts w:ascii="Times New Roman" w:eastAsia="Times New Roman" w:hAnsi="Times New Roman" w:cs="Times New Roman"/>
          <w:sz w:val="24"/>
          <w:szCs w:val="24"/>
        </w:rPr>
      </w:pPr>
    </w:p>
    <w:p w:rsidR="00C332EE" w:rsidRPr="00C332EE" w:rsidRDefault="00C332EE" w:rsidP="00C332EE">
      <w:pPr>
        <w:rPr>
          <w:rFonts w:ascii="Times New Roman" w:eastAsia="Times New Roman" w:hAnsi="Times New Roman" w:cs="Times New Roman"/>
          <w:sz w:val="24"/>
          <w:szCs w:val="24"/>
        </w:rPr>
      </w:pPr>
      <w:r w:rsidRPr="00C332EE">
        <w:rPr>
          <w:rFonts w:ascii="Times New Roman" w:eastAsia="Times New Roman" w:hAnsi="Times New Roman" w:cs="Times New Roman"/>
          <w:sz w:val="24"/>
          <w:szCs w:val="24"/>
        </w:rPr>
        <w:pict>
          <v:rect id="_x0000_i1025" style="width:0;height:1.5pt" o:hralign="center" o:hrstd="t" o:hr="t" fillcolor="#a0a0a0" stroked="f"/>
        </w:pic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34"/>
          <w:szCs w:val="34"/>
        </w:rPr>
        <w:t xml:space="preserve">1 </w:t>
      </w:r>
      <w:r w:rsidRPr="00C332EE">
        <w:rPr>
          <w:rFonts w:ascii="Cambria" w:eastAsia="Times New Roman" w:hAnsi="Cambria" w:cs="Times New Roman"/>
          <w:b/>
          <w:bCs/>
          <w:color w:val="000000"/>
          <w:sz w:val="34"/>
          <w:szCs w:val="34"/>
        </w:rPr>
        <w:t>Overview</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We have learnt how to perform linear regression to predict an outcome of scalar value. However, there are times when we want to classify things rather than predict a value, e.g., given an image of a digit we can to classify it as either 0,1,2,,9 or given a song we want to classify it as pop, rock, rap, etc. Each of the classification in the set [0</w:t>
      </w:r>
      <w:proofErr w:type="gramStart"/>
      <w:r w:rsidRPr="00C332EE">
        <w:rPr>
          <w:rFonts w:ascii="Cambria" w:eastAsia="Times New Roman" w:hAnsi="Cambria" w:cs="Times New Roman"/>
          <w:color w:val="000000"/>
          <w:sz w:val="24"/>
          <w:szCs w:val="24"/>
        </w:rPr>
        <w:t>,1,2</w:t>
      </w:r>
      <w:proofErr w:type="gramEnd"/>
      <w:r w:rsidRPr="00C332EE">
        <w:rPr>
          <w:rFonts w:ascii="Cambria" w:eastAsia="Times New Roman" w:hAnsi="Cambria" w:cs="Times New Roman"/>
          <w:color w:val="000000"/>
          <w:sz w:val="24"/>
          <w:szCs w:val="24"/>
        </w:rPr>
        <w:t xml:space="preserve">,,9] or [pop, rock, rap, etc.], is known as a class, which in the computer world we represent using a number, e.g., pop = 0, rock = 1, etc. To perform classification, we can employ logistic regression using </w:t>
      </w:r>
      <w:proofErr w:type="spellStart"/>
      <w:r w:rsidRPr="00C332EE">
        <w:rPr>
          <w:rFonts w:ascii="Cambria" w:eastAsia="Times New Roman" w:hAnsi="Cambria" w:cs="Times New Roman"/>
          <w:color w:val="000000"/>
          <w:sz w:val="24"/>
          <w:szCs w:val="24"/>
        </w:rPr>
        <w:t>sklearn</w:t>
      </w:r>
      <w:proofErr w:type="spellEnd"/>
      <w:r w:rsidRPr="00C332EE">
        <w:rPr>
          <w:rFonts w:ascii="Cambria" w:eastAsia="Times New Roman" w:hAnsi="Cambria" w:cs="Times New Roman"/>
          <w:color w:val="000000"/>
          <w:sz w:val="24"/>
          <w:szCs w:val="24"/>
        </w:rPr>
        <w:t>.</w:t>
      </w: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In this article, we will use logistic regression to classify the image of a digit, as belonging to classes 0</w:t>
      </w:r>
      <w:proofErr w:type="gramStart"/>
      <w:r w:rsidRPr="00C332EE">
        <w:rPr>
          <w:rFonts w:ascii="Cambria" w:eastAsia="Times New Roman" w:hAnsi="Cambria" w:cs="Times New Roman"/>
          <w:color w:val="000000"/>
          <w:sz w:val="24"/>
          <w:szCs w:val="24"/>
        </w:rPr>
        <w:t>,1,2</w:t>
      </w:r>
      <w:proofErr w:type="gramEnd"/>
      <w:r w:rsidRPr="00C332EE">
        <w:rPr>
          <w:rFonts w:ascii="Cambria" w:eastAsia="Times New Roman" w:hAnsi="Cambria" w:cs="Times New Roman"/>
          <w:color w:val="000000"/>
          <w:sz w:val="24"/>
          <w:szCs w:val="24"/>
        </w:rPr>
        <w:t>, , or,9. The good news is a lot of concepts in linear regression still applies in logistic regression. We can reuse the formula, but with some tweaks. Let’s look at both side-by-side for linear and logistic regression:</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4259580" cy="1691640"/>
            <wp:effectExtent l="0" t="0" r="7620" b="3810"/>
            <wp:docPr id="24" name="Picture 24" descr="https://lh4.googleusercontent.com/bcw3Z68B9xu0PkSxl5ZjKqC0L34PNFUITOqyPpBUk18CLuKG1F6sDCLbwk5ec6734BmupRoyk-MvQE2QEDD_N0MkC42gq9myAZJTna3ZDZD-B6S_AM8m0ivVngSnHyKb0vjn9D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cw3Z68B9xu0PkSxl5ZjKqC0L34PNFUITOqyPpBUk18CLuKG1F6sDCLbwk5ec6734BmupRoyk-MvQE2QEDD_N0MkC42gq9myAZJTna3ZDZD-B6S_AM8m0ivVngSnHyKb0vjn9DV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169164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34"/>
          <w:szCs w:val="34"/>
        </w:rPr>
        <w:t>2. Logistic or Sigmoid curve</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There is an awesome function called Sigmoid or Logistic </w:t>
      </w:r>
      <w:proofErr w:type="gramStart"/>
      <w:r w:rsidRPr="00C332EE">
        <w:rPr>
          <w:rFonts w:ascii="Cambria" w:eastAsia="Times New Roman" w:hAnsi="Cambria" w:cs="Times New Roman"/>
          <w:color w:val="000000"/>
          <w:sz w:val="24"/>
          <w:szCs w:val="24"/>
        </w:rPr>
        <w:t>function ,</w:t>
      </w:r>
      <w:proofErr w:type="gramEnd"/>
      <w:r w:rsidRPr="00C332EE">
        <w:rPr>
          <w:rFonts w:ascii="Cambria" w:eastAsia="Times New Roman" w:hAnsi="Cambria" w:cs="Times New Roman"/>
          <w:color w:val="000000"/>
          <w:sz w:val="24"/>
          <w:szCs w:val="24"/>
        </w:rPr>
        <w:t xml:space="preserve"> we use to get the values between 0 and 1.</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lastRenderedPageBreak/>
        <w:drawing>
          <wp:inline distT="0" distB="0" distL="0" distR="0">
            <wp:extent cx="4762500" cy="2125980"/>
            <wp:effectExtent l="0" t="0" r="0" b="7620"/>
            <wp:docPr id="23" name="Picture 23" descr="https://lh3.googleusercontent.com/B1-F5lXkBiWgygkNA7lJTIFwXZps1UoZAFItyHw-yRin7B2o2sw8gQAJsXy1xuVHmQUfHYBMy8bd_qfQ09h-7e-MBxJuzgo5sWZfm9KnTSvL0VLztE6RY0Du67WZGhQgppJ5_q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1-F5lXkBiWgygkNA7lJTIFwXZps1UoZAFItyHw-yRin7B2o2sw8gQAJsXy1xuVHmQUfHYBMy8bd_qfQ09h-7e-MBxJuzgo5sWZfm9KnTSvL0VLztE6RY0Du67WZGhQgppJ5_qj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This function squashes the value (any </w:t>
      </w:r>
      <w:proofErr w:type="gramStart"/>
      <w:r w:rsidRPr="00C332EE">
        <w:rPr>
          <w:rFonts w:ascii="Cambria" w:eastAsia="Times New Roman" w:hAnsi="Cambria" w:cs="Times New Roman"/>
          <w:color w:val="000000"/>
          <w:sz w:val="24"/>
          <w:szCs w:val="24"/>
        </w:rPr>
        <w:t>value )</w:t>
      </w:r>
      <w:proofErr w:type="gramEnd"/>
      <w:r w:rsidRPr="00C332EE">
        <w:rPr>
          <w:rFonts w:ascii="Cambria" w:eastAsia="Times New Roman" w:hAnsi="Cambria" w:cs="Times New Roman"/>
          <w:color w:val="000000"/>
          <w:sz w:val="24"/>
          <w:szCs w:val="24"/>
        </w:rPr>
        <w:t xml:space="preserve"> and gives the value between 0 and 1. </w:t>
      </w:r>
      <w:proofErr w:type="gramStart"/>
      <w:r w:rsidRPr="00C332EE">
        <w:rPr>
          <w:rFonts w:ascii="Cambria" w:eastAsia="Times New Roman" w:hAnsi="Cambria" w:cs="Times New Roman"/>
          <w:color w:val="000000"/>
          <w:sz w:val="24"/>
          <w:szCs w:val="24"/>
        </w:rPr>
        <w:t>e</w:t>
      </w:r>
      <w:proofErr w:type="gramEnd"/>
      <w:r w:rsidRPr="00C332EE">
        <w:rPr>
          <w:rFonts w:ascii="Cambria" w:eastAsia="Times New Roman" w:hAnsi="Cambria" w:cs="Times New Roman"/>
          <w:color w:val="000000"/>
          <w:sz w:val="24"/>
          <w:szCs w:val="24"/>
        </w:rPr>
        <w:t xml:space="preserve"> here is ‘exponential function’ the value is 2.71828 this is how the value is always between 0 and 1:</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4465320" cy="1905000"/>
            <wp:effectExtent l="0" t="0" r="0" b="0"/>
            <wp:docPr id="22" name="Picture 22" descr="https://lh6.googleusercontent.com/5ayno7fdois8tTFbZVuD6ejMIk54zX_dABWOsHJf78yeWyak1yyGp6NEv-zfu4OhGFAuNMpHs3RXm1vYgySKkHGFWllCnZU_9T-ZCyMER5JEMLa9x_cCO_IFfSZHnWUf5x91YX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5ayno7fdois8tTFbZVuD6ejMIk54zX_dABWOsHJf78yeWyak1yyGp6NEv-zfu4OhGFAuNMpHs3RXm1vYgySKkHGFWllCnZU_9T-ZCyMER5JEMLa9x_cCO_IFfSZHnWUf5x91YX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1905000"/>
                    </a:xfrm>
                    <a:prstGeom prst="rect">
                      <a:avLst/>
                    </a:prstGeom>
                    <a:noFill/>
                    <a:ln>
                      <a:noFill/>
                    </a:ln>
                  </pic:spPr>
                </pic:pic>
              </a:graphicData>
            </a:graphic>
          </wp:inline>
        </w:drawing>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34"/>
          <w:szCs w:val="34"/>
        </w:rPr>
        <w:t>3. Logistic Regression</w:t>
      </w:r>
    </w:p>
    <w:p w:rsidR="00C332EE" w:rsidRPr="00C332EE" w:rsidRDefault="00C332EE" w:rsidP="00C332EE">
      <w:pPr>
        <w:spacing w:after="10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Logistic regression predicts the probability of an outcome that can only have two values (i.e. a dichotomy). The prediction is based on the use of one or several predictors (numerical and categorical). A linear regression is not appropriate for predicting the value of a binary variable for two reasons: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A linear regression will predict values outside the acceptable range (e.g. predicting</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proofErr w:type="gramStart"/>
      <w:r w:rsidRPr="00C332EE">
        <w:rPr>
          <w:rFonts w:ascii="Cambria" w:eastAsia="Times New Roman" w:hAnsi="Cambria" w:cs="Times New Roman"/>
          <w:color w:val="000000"/>
          <w:sz w:val="24"/>
          <w:szCs w:val="24"/>
        </w:rPr>
        <w:t>probabilities</w:t>
      </w:r>
      <w:proofErr w:type="gramEnd"/>
      <w:r w:rsidRPr="00C332EE">
        <w:rPr>
          <w:rFonts w:ascii="Cambria" w:eastAsia="Times New Roman" w:hAnsi="Cambria" w:cs="Times New Roman"/>
          <w:color w:val="000000"/>
          <w:sz w:val="24"/>
          <w:szCs w:val="24"/>
        </w:rPr>
        <w:t xml:space="preserve"> outside the range 0 to 1)</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Since the dichotomous experiments can only have one of two possible values for each experiment, the residuals will not be normally distributed about the predicted line.</w:t>
      </w:r>
    </w:p>
    <w:p w:rsidR="00C332EE" w:rsidRPr="00C332EE" w:rsidRDefault="00C332EE" w:rsidP="00C332EE">
      <w:pPr>
        <w:spacing w:after="10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On the other hand, a logistic regression produces a logistic curve, which is limited to values between 0 and 1. Logistic regression is similar to a linear regression, but the curve is constructed using the natural logarithm of the odds of the target variable, rather than the probability. Moreover, the predictors do not have to be normally distributed or have equal variance in each group.</w:t>
      </w:r>
    </w:p>
    <w:p w:rsidR="00C332EE" w:rsidRPr="00C332EE" w:rsidRDefault="00C332EE" w:rsidP="00C332EE">
      <w:pPr>
        <w:spacing w:after="100"/>
        <w:jc w:val="both"/>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lastRenderedPageBreak/>
        <w:drawing>
          <wp:inline distT="0" distB="0" distL="0" distR="0">
            <wp:extent cx="5097780" cy="2446020"/>
            <wp:effectExtent l="0" t="0" r="7620" b="0"/>
            <wp:docPr id="21" name="Picture 21" descr="https://lh5.googleusercontent.com/C5mmibiNQKnqvcRxarT628n7o0d0ht1kT1YiVP9Igm9VCT33odTspKbIthCD3wtiiU2EbcigjDthx7O8ei_YNqx2kxR15HJUQ2qwtTv_C-AwXvgH_954AOOk6IXZ09gXrAJMbv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C5mmibiNQKnqvcRxarT628n7o0d0ht1kT1YiVP9Igm9VCT33odTspKbIthCD3wtiiU2EbcigjDthx7O8ei_YNqx2kxR15HJUQ2qwtTv_C-AwXvgH_954AOOk6IXZ09gXrAJMbv3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780" cy="2446020"/>
                    </a:xfrm>
                    <a:prstGeom prst="rect">
                      <a:avLst/>
                    </a:prstGeom>
                    <a:noFill/>
                    <a:ln>
                      <a:noFill/>
                    </a:ln>
                  </pic:spPr>
                </pic:pic>
              </a:graphicData>
            </a:graphic>
          </wp:inline>
        </w:drawing>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In the logistic regression the constant (b0) moves the curve left and right and the slope (b1) defines the steepness of the curve. By simple transformation, the logistic regression equation can be written in terms of an odds ratio.</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1836420" cy="563880"/>
            <wp:effectExtent l="0" t="0" r="0" b="7620"/>
            <wp:docPr id="20" name="Picture 20" descr="https://lh4.googleusercontent.com/a_UZg5-PSjEdqN-JOa0X7HyjXNBdn_O9UOss7z72leGPGkWfglEKFPrIPYYDX3G-bKUD5xdGP3cU_sSDgGq71WBAM8te52Ve35-pwyqVbtFGzHQLr-G9bpitIhQsfW-IHO1lhp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a_UZg5-PSjEdqN-JOa0X7HyjXNBdn_O9UOss7z72leGPGkWfglEKFPrIPYYDX3G-bKUD5xdGP3cU_sSDgGq71WBAM8te52Ve35-pwyqVbtFGzHQLr-G9bpitIhQsfW-IHO1lhp2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6420" cy="563880"/>
                    </a:xfrm>
                    <a:prstGeom prst="rect">
                      <a:avLst/>
                    </a:prstGeom>
                    <a:noFill/>
                    <a:ln>
                      <a:noFill/>
                    </a:ln>
                  </pic:spPr>
                </pic:pic>
              </a:graphicData>
            </a:graphic>
          </wp:inline>
        </w:drawing>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Finally, taking the natural log of both sides, we can write the equation in terms of log- odds (</w:t>
      </w:r>
      <w:proofErr w:type="spellStart"/>
      <w:r w:rsidRPr="00C332EE">
        <w:rPr>
          <w:rFonts w:ascii="Cambria" w:eastAsia="Times New Roman" w:hAnsi="Cambria" w:cs="Times New Roman"/>
          <w:color w:val="000000"/>
          <w:sz w:val="24"/>
          <w:szCs w:val="24"/>
        </w:rPr>
        <w:t>logit</w:t>
      </w:r>
      <w:proofErr w:type="spellEnd"/>
      <w:r w:rsidRPr="00C332EE">
        <w:rPr>
          <w:rFonts w:ascii="Cambria" w:eastAsia="Times New Roman" w:hAnsi="Cambria" w:cs="Times New Roman"/>
          <w:color w:val="000000"/>
          <w:sz w:val="24"/>
          <w:szCs w:val="24"/>
        </w:rPr>
        <w:t xml:space="preserve">) which is a linear function of the predictors. The coefficient (b1) is the amount the </w:t>
      </w:r>
      <w:proofErr w:type="spellStart"/>
      <w:r w:rsidRPr="00C332EE">
        <w:rPr>
          <w:rFonts w:ascii="Cambria" w:eastAsia="Times New Roman" w:hAnsi="Cambria" w:cs="Times New Roman"/>
          <w:color w:val="000000"/>
          <w:sz w:val="24"/>
          <w:szCs w:val="24"/>
        </w:rPr>
        <w:t>logit</w:t>
      </w:r>
      <w:proofErr w:type="spellEnd"/>
      <w:r w:rsidRPr="00C332EE">
        <w:rPr>
          <w:rFonts w:ascii="Cambria" w:eastAsia="Times New Roman" w:hAnsi="Cambria" w:cs="Times New Roman"/>
          <w:color w:val="000000"/>
          <w:sz w:val="24"/>
          <w:szCs w:val="24"/>
        </w:rPr>
        <w:t xml:space="preserve"> (log-odds) changes with a one unit change in x.</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1943100" cy="541020"/>
            <wp:effectExtent l="0" t="0" r="0" b="0"/>
            <wp:docPr id="19" name="Picture 19" descr="https://lh3.googleusercontent.com/L9KZm2NcRlVyIKHzbJJ9CsbTRZ-QBbMyAjWa3NFAw1TiBMrKv57AhcI2bl1jTHr5Yk9DSnL14Io2t2bWPn-klHLDrFNa30G4hrsW__zfOjRzPvhhbI96NsF_JYEpzEa_6V-4XW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9KZm2NcRlVyIKHzbJJ9CsbTRZ-QBbMyAjWa3NFAw1TiBMrKv57AhcI2bl1jTHr5Yk9DSnL14Io2t2bWPn-klHLDrFNa30G4hrsW__zfOjRzPvhhbI96NsF_JYEpzEa_6V-4XWZ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54102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As mentioned before, logistic regression can handle any number of numerical and/or categorical variables.</w:t>
      </w:r>
    </w:p>
    <w:p w:rsidR="00C332EE" w:rsidRPr="00C332EE" w:rsidRDefault="00C332EE" w:rsidP="00C332EE">
      <w:pPr>
        <w:rPr>
          <w:rFonts w:ascii="Times New Roman" w:eastAsia="Times New Roman" w:hAnsi="Times New Roman" w:cs="Times New Roman"/>
          <w:sz w:val="24"/>
          <w:szCs w:val="24"/>
        </w:rPr>
      </w:pPr>
      <w:r w:rsidRPr="00C332EE">
        <w:rPr>
          <w:rFonts w:ascii="Times New Roman" w:eastAsia="Times New Roman" w:hAnsi="Times New Roman" w:cs="Times New Roman"/>
          <w:sz w:val="24"/>
          <w:szCs w:val="24"/>
        </w:rPr>
        <w:br/>
      </w:r>
      <w:r w:rsidRPr="00C332EE">
        <w:rPr>
          <w:rFonts w:ascii="Times New Roman" w:eastAsia="Times New Roman" w:hAnsi="Times New Roman" w:cs="Times New Roman"/>
          <w:noProof/>
          <w:sz w:val="24"/>
          <w:szCs w:val="24"/>
        </w:rPr>
        <w:drawing>
          <wp:inline distT="0" distB="0" distL="0" distR="0">
            <wp:extent cx="2476500" cy="563880"/>
            <wp:effectExtent l="0" t="0" r="0" b="7620"/>
            <wp:docPr id="18" name="Picture 18" descr="https://lh3.googleusercontent.com/nIrPSCpbzOihtfO-_7tZPoYlhKOQkGo65tGCIIBDMRTXPlAHcvKtsdm13HiY9FfVwh2qebdtslkLsi8dR1JUn_XlBd7MpiklnjhBp6AnrQ4vhnr6XXEdZTfoidA1OuUDIW2Nt1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nIrPSCpbzOihtfO-_7tZPoYlhKOQkGo65tGCIIBDMRTXPlAHcvKtsdm13HiY9FfVwh2qebdtslkLsi8dR1JUn_XlBd7MpiklnjhBp6AnrQ4vhnr6XXEdZTfoidA1OuUDIW2Nt1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56388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3.1. Logistic Regression Predicted Probabilities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Logistic regression models the probability of the default class (e.g. the first class).</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For example, if we are modeling </w:t>
      </w:r>
      <w:proofErr w:type="gramStart"/>
      <w:r w:rsidRPr="00C332EE">
        <w:rPr>
          <w:rFonts w:ascii="Cambria" w:eastAsia="Times New Roman" w:hAnsi="Cambria" w:cs="Times New Roman"/>
          <w:color w:val="000000"/>
          <w:sz w:val="24"/>
          <w:szCs w:val="24"/>
        </w:rPr>
        <w:t>peoples</w:t>
      </w:r>
      <w:proofErr w:type="gramEnd"/>
      <w:r w:rsidRPr="00C332EE">
        <w:rPr>
          <w:rFonts w:ascii="Cambria" w:eastAsia="Times New Roman" w:hAnsi="Cambria" w:cs="Times New Roman"/>
          <w:color w:val="000000"/>
          <w:sz w:val="24"/>
          <w:szCs w:val="24"/>
        </w:rPr>
        <w:t xml:space="preserve"> sex as male or female from their height, then the first class could be male and the logistic regression model could be written as the probability of male given a person's height, or more formally:</w:t>
      </w:r>
    </w:p>
    <w:p w:rsidR="00C332EE" w:rsidRPr="00C332EE" w:rsidRDefault="00C332EE" w:rsidP="00C332EE">
      <w:pPr>
        <w:spacing w:after="100"/>
        <w:rPr>
          <w:rFonts w:ascii="Times New Roman" w:eastAsia="Times New Roman" w:hAnsi="Times New Roman" w:cs="Times New Roman"/>
          <w:sz w:val="24"/>
          <w:szCs w:val="24"/>
        </w:rPr>
      </w:pPr>
      <w:proofErr w:type="gramStart"/>
      <w:r w:rsidRPr="00C332EE">
        <w:rPr>
          <w:rFonts w:ascii="Cambria" w:eastAsia="Times New Roman" w:hAnsi="Cambria" w:cs="Times New Roman"/>
          <w:b/>
          <w:bCs/>
          <w:color w:val="000000"/>
          <w:sz w:val="24"/>
          <w:szCs w:val="24"/>
        </w:rPr>
        <w:t>P(</w:t>
      </w:r>
      <w:proofErr w:type="gramEnd"/>
      <w:r w:rsidRPr="00C332EE">
        <w:rPr>
          <w:rFonts w:ascii="Cambria" w:eastAsia="Times New Roman" w:hAnsi="Cambria" w:cs="Times New Roman"/>
          <w:b/>
          <w:bCs/>
          <w:color w:val="000000"/>
          <w:sz w:val="24"/>
          <w:szCs w:val="24"/>
        </w:rPr>
        <w:t xml:space="preserve">sex = </w:t>
      </w:r>
      <w:proofErr w:type="spellStart"/>
      <w:r w:rsidRPr="00C332EE">
        <w:rPr>
          <w:rFonts w:ascii="Cambria" w:eastAsia="Times New Roman" w:hAnsi="Cambria" w:cs="Times New Roman"/>
          <w:b/>
          <w:bCs/>
          <w:color w:val="000000"/>
          <w:sz w:val="24"/>
          <w:szCs w:val="24"/>
        </w:rPr>
        <w:t>male|height</w:t>
      </w:r>
      <w:proofErr w:type="spellEnd"/>
      <w:r w:rsidRPr="00C332EE">
        <w:rPr>
          <w:rFonts w:ascii="Cambria" w:eastAsia="Times New Roman" w:hAnsi="Cambria" w:cs="Times New Roman"/>
          <w:b/>
          <w:bCs/>
          <w:color w:val="000000"/>
          <w:sz w:val="24"/>
          <w:szCs w:val="24"/>
        </w:rPr>
        <w:t>)</w:t>
      </w: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Written another way, we are modeling the probability that an input (X) belongs to the default class (Y=1), we can write this formally as: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4"/>
          <w:szCs w:val="24"/>
        </w:rPr>
        <w:t>P(X) = P(Y = 1|X)</w:t>
      </w:r>
    </w:p>
    <w:p w:rsidR="00C332EE" w:rsidRPr="00C332EE" w:rsidRDefault="00C332EE" w:rsidP="00C332EE">
      <w:pPr>
        <w:spacing w:after="100"/>
        <w:ind w:firstLine="350"/>
        <w:rPr>
          <w:rFonts w:ascii="Times New Roman" w:eastAsia="Times New Roman" w:hAnsi="Times New Roman" w:cs="Times New Roman"/>
          <w:sz w:val="24"/>
          <w:szCs w:val="24"/>
        </w:rPr>
      </w:pPr>
      <w:proofErr w:type="spellStart"/>
      <w:r w:rsidRPr="00C332EE">
        <w:rPr>
          <w:rFonts w:ascii="Cambria" w:eastAsia="Times New Roman" w:hAnsi="Cambria" w:cs="Times New Roman"/>
          <w:color w:val="000000"/>
          <w:sz w:val="24"/>
          <w:szCs w:val="24"/>
        </w:rPr>
        <w:lastRenderedPageBreak/>
        <w:t>Were</w:t>
      </w:r>
      <w:proofErr w:type="spellEnd"/>
      <w:r w:rsidRPr="00C332EE">
        <w:rPr>
          <w:rFonts w:ascii="Cambria" w:eastAsia="Times New Roman" w:hAnsi="Cambria" w:cs="Times New Roman"/>
          <w:color w:val="000000"/>
          <w:sz w:val="24"/>
          <w:szCs w:val="24"/>
        </w:rPr>
        <w:t xml:space="preserve"> predicting probabilities? I thought logistic regression was a classification algorithm?</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Note that the probability prediction must be transformed into a binary values (0 or 1) in order to actually make a probability prediction. More on this later when we talk about making predictions.</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Logistic regression is a linear method, but the predictions are transformed using the logistic function. The impact of this is that we can no longer understand the predictions as a linear combination of the inputs as we can with linear regression, for example, continuing on from above, the model can be stated as:</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1325880" cy="365760"/>
            <wp:effectExtent l="0" t="0" r="7620" b="0"/>
            <wp:docPr id="17" name="Picture 17" descr="https://lh4.googleusercontent.com/AWliS8hgPYAmxptPJyzHdujhWBjskxSVpaLD1fD0qb9SzSMEDjsEsII_X5Hn5rfKrOsACq6KCyGz3Ivgd81SJQLh3azZ-jiqgW8FlGX2m5Rph_LAXrXsxR5TQa7U6n2avEWoyi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WliS8hgPYAmxptPJyzHdujhWBjskxSVpaLD1fD0qb9SzSMEDjsEsII_X5Hn5rfKrOsACq6KCyGz3Ivgd81SJQLh3azZ-jiqgW8FlGX2m5Rph_LAXrXsxR5TQa7U6n2avEWoyiM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5880" cy="365760"/>
                    </a:xfrm>
                    <a:prstGeom prst="rect">
                      <a:avLst/>
                    </a:prstGeom>
                    <a:noFill/>
                    <a:ln>
                      <a:noFill/>
                    </a:ln>
                  </pic:spPr>
                </pic:pic>
              </a:graphicData>
            </a:graphic>
          </wp:inline>
        </w:drawing>
      </w: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We can turn around the above equation as follows (remember we can remove the e from one side by adding a natural logarithm (</w:t>
      </w:r>
      <w:proofErr w:type="spellStart"/>
      <w:r w:rsidRPr="00C332EE">
        <w:rPr>
          <w:rFonts w:ascii="Cambria" w:eastAsia="Times New Roman" w:hAnsi="Cambria" w:cs="Times New Roman"/>
          <w:color w:val="000000"/>
          <w:sz w:val="24"/>
          <w:szCs w:val="24"/>
        </w:rPr>
        <w:t>ln</w:t>
      </w:r>
      <w:proofErr w:type="spellEnd"/>
      <w:r w:rsidRPr="00C332EE">
        <w:rPr>
          <w:rFonts w:ascii="Cambria" w:eastAsia="Times New Roman" w:hAnsi="Cambria" w:cs="Times New Roman"/>
          <w:color w:val="000000"/>
          <w:sz w:val="24"/>
          <w:szCs w:val="24"/>
        </w:rPr>
        <w:t>) to the other):</w:t>
      </w:r>
    </w:p>
    <w:p w:rsidR="00C332EE" w:rsidRPr="00C332EE" w:rsidRDefault="00C332EE" w:rsidP="00C332EE">
      <w:pPr>
        <w:spacing w:after="100"/>
        <w:rPr>
          <w:rFonts w:ascii="Times New Roman" w:eastAsia="Times New Roman" w:hAnsi="Times New Roman" w:cs="Times New Roman"/>
          <w:sz w:val="24"/>
          <w:szCs w:val="24"/>
        </w:rPr>
      </w:pPr>
      <w:proofErr w:type="spellStart"/>
      <w:proofErr w:type="gramStart"/>
      <w:r w:rsidRPr="00C332EE">
        <w:rPr>
          <w:rFonts w:ascii="Cambria" w:eastAsia="Times New Roman" w:hAnsi="Cambria" w:cs="Times New Roman"/>
          <w:b/>
          <w:bCs/>
          <w:color w:val="000000"/>
          <w:sz w:val="24"/>
          <w:szCs w:val="24"/>
        </w:rPr>
        <w:t>ln</w:t>
      </w:r>
      <w:proofErr w:type="spellEnd"/>
      <w:r w:rsidRPr="00C332EE">
        <w:rPr>
          <w:rFonts w:ascii="Cambria" w:eastAsia="Times New Roman" w:hAnsi="Cambria" w:cs="Times New Roman"/>
          <w:b/>
          <w:bCs/>
          <w:color w:val="000000"/>
          <w:sz w:val="24"/>
          <w:szCs w:val="24"/>
        </w:rPr>
        <w:t>(</w:t>
      </w:r>
      <w:proofErr w:type="gramEnd"/>
      <w:r w:rsidRPr="00C332EE">
        <w:rPr>
          <w:rFonts w:ascii="Cambria" w:eastAsia="Times New Roman" w:hAnsi="Cambria" w:cs="Times New Roman"/>
          <w:b/>
          <w:bCs/>
          <w:color w:val="000000"/>
          <w:sz w:val="24"/>
          <w:szCs w:val="24"/>
        </w:rPr>
        <w:t>P(X)/1 − P(X)) = b0 + b1 ∗ X</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This is useful because we can see that the calculation of the output on the right is linear again (just like linear regression), and the input on the left is a log of the probability of the default class.</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34"/>
          <w:szCs w:val="34"/>
        </w:rPr>
        <w:t>4. Advantages / Disadvantages</w:t>
      </w:r>
    </w:p>
    <w:p w:rsidR="00C332EE" w:rsidRPr="00C332EE" w:rsidRDefault="00C332EE" w:rsidP="00C332EE">
      <w:pPr>
        <w:spacing w:after="10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It is a widely used technique because it is very efficient, does not require too many computational resources, its highly interpretable, it doesn't require input features to be scaled, it doesn't require any tuning, </w:t>
      </w:r>
      <w:proofErr w:type="spellStart"/>
      <w:r w:rsidRPr="00C332EE">
        <w:rPr>
          <w:rFonts w:ascii="Cambria" w:eastAsia="Times New Roman" w:hAnsi="Cambria" w:cs="Times New Roman"/>
          <w:color w:val="000000"/>
          <w:sz w:val="24"/>
          <w:szCs w:val="24"/>
        </w:rPr>
        <w:t>its</w:t>
      </w:r>
      <w:proofErr w:type="spellEnd"/>
      <w:r w:rsidRPr="00C332EE">
        <w:rPr>
          <w:rFonts w:ascii="Cambria" w:eastAsia="Times New Roman" w:hAnsi="Cambria" w:cs="Times New Roman"/>
          <w:color w:val="000000"/>
          <w:sz w:val="24"/>
          <w:szCs w:val="24"/>
        </w:rPr>
        <w:t xml:space="preserve"> easy to regularize, and it outputs well-calibrated predicted probabilities.</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Like linear regression, logistic regression does work better when you remove attributes that are unrelated to the output variable as well as attributes that are very similar (</w:t>
      </w:r>
      <w:proofErr w:type="spellStart"/>
      <w:r w:rsidRPr="00C332EE">
        <w:rPr>
          <w:rFonts w:ascii="Cambria" w:eastAsia="Times New Roman" w:hAnsi="Cambria" w:cs="Times New Roman"/>
          <w:color w:val="000000"/>
          <w:sz w:val="24"/>
          <w:szCs w:val="24"/>
        </w:rPr>
        <w:t>cor</w:t>
      </w:r>
      <w:proofErr w:type="spellEnd"/>
      <w:r w:rsidRPr="00C332EE">
        <w:rPr>
          <w:rFonts w:ascii="Cambria" w:eastAsia="Times New Roman" w:hAnsi="Cambria" w:cs="Times New Roman"/>
          <w:color w:val="000000"/>
          <w:sz w:val="24"/>
          <w:szCs w:val="24"/>
        </w:rPr>
        <w:t>- related) to each other. Therefore Feature Engineering plays an important role in regards to the performance of Logistic and also Linear Regression. Another advantage of Logistic Regression is that it is incredibly easy to implement and very efficient to train. In general ML engineers typically start with a Logistic Regression model as a benchmark and try using more complex algorithms from there on.</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Because of its simplicity and the fact that it can be implemented relatively easy and quick, Logistic Regression is also a good baseline that you can use to measure the performance of other more complex Algorithms.</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34"/>
          <w:szCs w:val="34"/>
        </w:rPr>
        <w:t>5. Binary classification and Multi-classification</w:t>
      </w:r>
    </w:p>
    <w:p w:rsidR="00C332EE" w:rsidRPr="00C332EE" w:rsidRDefault="00C332EE" w:rsidP="00C332EE">
      <w:pPr>
        <w:spacing w:after="10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The name itself signifies the key differences between binary and multi-classification. Below examples will give you the clear understanding about these two kinds of classification. </w:t>
      </w:r>
      <w:proofErr w:type="spellStart"/>
      <w:r w:rsidRPr="00C332EE">
        <w:rPr>
          <w:rFonts w:ascii="Cambria" w:eastAsia="Times New Roman" w:hAnsi="Cambria" w:cs="Times New Roman"/>
          <w:color w:val="000000"/>
          <w:sz w:val="24"/>
          <w:szCs w:val="24"/>
        </w:rPr>
        <w:t>Lets</w:t>
      </w:r>
      <w:proofErr w:type="spellEnd"/>
      <w:r w:rsidRPr="00C332EE">
        <w:rPr>
          <w:rFonts w:ascii="Cambria" w:eastAsia="Times New Roman" w:hAnsi="Cambria" w:cs="Times New Roman"/>
          <w:color w:val="000000"/>
          <w:sz w:val="24"/>
          <w:szCs w:val="24"/>
        </w:rPr>
        <w:t xml:space="preserve"> first look at the binary classification problem example. Later we will look at the multi- classification problems.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Binary Classification:</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lastRenderedPageBreak/>
        <w:t>• Given the subject and the email text predicting, Email Spam or not.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Sunny or rainy day prediction, using the weather information.</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Based on the bank customer history, Predicting whether to give the loan or not.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Multi-Classification:</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Given the dimensional information of the object, </w:t>
      </w:r>
      <w:proofErr w:type="gramStart"/>
      <w:r w:rsidRPr="00C332EE">
        <w:rPr>
          <w:rFonts w:ascii="Cambria" w:eastAsia="Times New Roman" w:hAnsi="Cambria" w:cs="Times New Roman"/>
          <w:color w:val="000000"/>
          <w:sz w:val="24"/>
          <w:szCs w:val="24"/>
        </w:rPr>
        <w:t>Identifying</w:t>
      </w:r>
      <w:proofErr w:type="gramEnd"/>
      <w:r w:rsidRPr="00C332EE">
        <w:rPr>
          <w:rFonts w:ascii="Cambria" w:eastAsia="Times New Roman" w:hAnsi="Cambria" w:cs="Times New Roman"/>
          <w:color w:val="000000"/>
          <w:sz w:val="24"/>
          <w:szCs w:val="24"/>
        </w:rPr>
        <w:t xml:space="preserve"> the shape of the object.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Identifying the different kinds of vehicles.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Based on the color intensities, </w:t>
      </w:r>
      <w:proofErr w:type="gramStart"/>
      <w:r w:rsidRPr="00C332EE">
        <w:rPr>
          <w:rFonts w:ascii="Cambria" w:eastAsia="Times New Roman" w:hAnsi="Cambria" w:cs="Times New Roman"/>
          <w:color w:val="000000"/>
          <w:sz w:val="24"/>
          <w:szCs w:val="24"/>
        </w:rPr>
        <w:t>Predicting</w:t>
      </w:r>
      <w:proofErr w:type="gramEnd"/>
      <w:r w:rsidRPr="00C332EE">
        <w:rPr>
          <w:rFonts w:ascii="Cambria" w:eastAsia="Times New Roman" w:hAnsi="Cambria" w:cs="Times New Roman"/>
          <w:color w:val="000000"/>
          <w:sz w:val="24"/>
          <w:szCs w:val="24"/>
        </w:rPr>
        <w:t xml:space="preserve"> the color type.</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I hope the above examples given you the clear understanding about these two kinds of classification problems. In case you miss that, below is the explanation about the two kinds of classification problems in detail.</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5.1. Binary Classification Explanation</w:t>
      </w:r>
    </w:p>
    <w:p w:rsidR="00C332EE" w:rsidRPr="00C332EE" w:rsidRDefault="00C332EE" w:rsidP="00C332EE">
      <w:pPr>
        <w:spacing w:after="10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In the binary classification task. The idea is to use the training data set and come up with any classification algorithm. In the later phase use the trained classifier to predict the target for the given features. The possible outcome for the target is one of the two different target classes.</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If you see the above binary classification problem examples, </w:t>
      </w:r>
      <w:proofErr w:type="gramStart"/>
      <w:r w:rsidRPr="00C332EE">
        <w:rPr>
          <w:rFonts w:ascii="Cambria" w:eastAsia="Times New Roman" w:hAnsi="Cambria" w:cs="Times New Roman"/>
          <w:color w:val="000000"/>
          <w:sz w:val="24"/>
          <w:szCs w:val="24"/>
        </w:rPr>
        <w:t>In</w:t>
      </w:r>
      <w:proofErr w:type="gramEnd"/>
      <w:r w:rsidRPr="00C332EE">
        <w:rPr>
          <w:rFonts w:ascii="Cambria" w:eastAsia="Times New Roman" w:hAnsi="Cambria" w:cs="Times New Roman"/>
          <w:color w:val="000000"/>
          <w:sz w:val="24"/>
          <w:szCs w:val="24"/>
        </w:rPr>
        <w:t xml:space="preserve"> all the examples the predicting target is having only 2 possible outcomes. For email spam or not prediction, the possible 2 outcome for the target is email is spam or not spam.</w:t>
      </w: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On a final note, binary classification is the task of predicting the target class from two possible outcomes.</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5.2. Multi-classification Explanation</w:t>
      </w:r>
    </w:p>
    <w:p w:rsidR="00C332EE" w:rsidRPr="00C332EE" w:rsidRDefault="00C332EE" w:rsidP="00C332EE">
      <w:pPr>
        <w:spacing w:after="10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In the multi-classification problem, the idea is to use the training dataset to come up with any classification algorithm. Later use the trained classifier to predict the target out of more than 2 possible outcomes.</w:t>
      </w:r>
    </w:p>
    <w:p w:rsidR="00C332EE" w:rsidRPr="00C332EE" w:rsidRDefault="00C332EE" w:rsidP="00C332EE">
      <w:pPr>
        <w:spacing w:after="100"/>
        <w:ind w:firstLine="35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If you see the above multi-classification problem examples. In all the examples the predicting target is having more than 2 possible outcomes. For identifying the objects, the target object could be triangle, rectangle, square or any other shape. Likewise other examples too.</w:t>
      </w: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On a final note, multi-classification is the task of predicting the target class from more two possible outcomes.</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34"/>
          <w:szCs w:val="34"/>
        </w:rPr>
        <w:t>6. One-</w:t>
      </w:r>
      <w:proofErr w:type="spellStart"/>
      <w:r w:rsidRPr="00C332EE">
        <w:rPr>
          <w:rFonts w:ascii="Cambria" w:eastAsia="Times New Roman" w:hAnsi="Cambria" w:cs="Times New Roman"/>
          <w:b/>
          <w:bCs/>
          <w:color w:val="000000"/>
          <w:sz w:val="34"/>
          <w:szCs w:val="34"/>
        </w:rPr>
        <w:t>vs</w:t>
      </w:r>
      <w:proofErr w:type="spellEnd"/>
      <w:r w:rsidRPr="00C332EE">
        <w:rPr>
          <w:rFonts w:ascii="Cambria" w:eastAsia="Times New Roman" w:hAnsi="Cambria" w:cs="Times New Roman"/>
          <w:b/>
          <w:bCs/>
          <w:color w:val="000000"/>
          <w:sz w:val="34"/>
          <w:szCs w:val="34"/>
        </w:rPr>
        <w:t>-All Classification</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 xml:space="preserve">6.1 One </w:t>
      </w:r>
      <w:proofErr w:type="spellStart"/>
      <w:r w:rsidRPr="00C332EE">
        <w:rPr>
          <w:rFonts w:ascii="Cambria" w:eastAsia="Times New Roman" w:hAnsi="Cambria" w:cs="Times New Roman"/>
          <w:b/>
          <w:bCs/>
          <w:color w:val="000000"/>
          <w:sz w:val="28"/>
          <w:szCs w:val="28"/>
        </w:rPr>
        <w:t>vs</w:t>
      </w:r>
      <w:proofErr w:type="spellEnd"/>
      <w:r w:rsidRPr="00C332EE">
        <w:rPr>
          <w:rFonts w:ascii="Cambria" w:eastAsia="Times New Roman" w:hAnsi="Cambria" w:cs="Times New Roman"/>
          <w:b/>
          <w:bCs/>
          <w:color w:val="000000"/>
          <w:sz w:val="28"/>
          <w:szCs w:val="28"/>
        </w:rPr>
        <w:t xml:space="preserve"> All Classifier</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Suppose we have a classifier for sorting out input data into 3 categories: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class 1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lastRenderedPageBreak/>
        <w:t>• class 2 (</w:t>
      </w:r>
      <w:r w:rsidRPr="00C332EE">
        <w:rPr>
          <w:rFonts w:ascii="MS Gothic" w:eastAsia="MS Gothic" w:hAnsi="MS Gothic" w:cs="MS Gothic" w:hint="eastAsia"/>
          <w:color w:val="000000"/>
          <w:sz w:val="24"/>
          <w:szCs w:val="24"/>
        </w:rPr>
        <w:t>ロ</w:t>
      </w:r>
      <w:r w:rsidRPr="00C332EE">
        <w:rPr>
          <w:rFonts w:ascii="Cambria" w:eastAsia="Times New Roman" w:hAnsi="Cambria" w:cs="Times New Roman"/>
          <w:color w:val="000000"/>
          <w:sz w:val="24"/>
          <w:szCs w:val="24"/>
        </w:rPr>
        <w: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class 3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2125980" cy="1744980"/>
            <wp:effectExtent l="0" t="0" r="7620" b="7620"/>
            <wp:docPr id="16" name="Picture 16" descr="https://lh6.googleusercontent.com/msGDG5WH-Ik30Om5ijtqFfuJGrDooKhvy7SMVrSzctRNHiqEQx1xTj4sWr15s8SQhE5-9berlCryIgF3k61F7aof1UqZqBgnXtFu-1Ea_f41p-nlj3xwwc829kZWZ3zSvgvyc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msGDG5WH-Ik30Om5ijtqFfuJGrDooKhvy7SMVrSzctRNHiqEQx1xTj4sWr15s8SQhE5-9berlCryIgF3k61F7aof1UqZqBgnXtFu-1Ea_f41p-nlj3xwwc829kZWZ3zSvgvych-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980" cy="1744980"/>
                    </a:xfrm>
                    <a:prstGeom prst="rect">
                      <a:avLst/>
                    </a:prstGeom>
                    <a:noFill/>
                    <a:ln>
                      <a:noFill/>
                    </a:ln>
                  </pic:spPr>
                </pic:pic>
              </a:graphicData>
            </a:graphic>
          </wp:inline>
        </w:drawing>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We may turn this problem into 3 binary classification problems (i.e. where we predict only y ∈ 0</w:t>
      </w:r>
      <w:proofErr w:type="gramStart"/>
      <w:r w:rsidRPr="00C332EE">
        <w:rPr>
          <w:rFonts w:ascii="Cambria" w:eastAsia="Times New Roman" w:hAnsi="Cambria" w:cs="Times New Roman"/>
          <w:color w:val="000000"/>
          <w:sz w:val="24"/>
          <w:szCs w:val="24"/>
        </w:rPr>
        <w:t>,1</w:t>
      </w:r>
      <w:proofErr w:type="gramEnd"/>
      <w:r w:rsidRPr="00C332EE">
        <w:rPr>
          <w:rFonts w:ascii="Cambria" w:eastAsia="Times New Roman" w:hAnsi="Cambria" w:cs="Times New Roman"/>
          <w:color w:val="000000"/>
          <w:sz w:val="24"/>
          <w:szCs w:val="24"/>
        </w:rPr>
        <w:t>) to be able to use classifiers such as Logistic Regression.</w:t>
      </w: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We take values of one class and turn them into positive examples, and the rest of classes - into negatives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w:t>
      </w:r>
      <w:r w:rsidRPr="00C332EE">
        <w:rPr>
          <w:rFonts w:ascii="Cambria" w:eastAsia="Times New Roman" w:hAnsi="Cambria" w:cs="Times New Roman"/>
          <w:b/>
          <w:bCs/>
          <w:color w:val="000000"/>
          <w:sz w:val="24"/>
          <w:szCs w:val="24"/>
        </w:rPr>
        <w:t>Step 1:</w:t>
      </w:r>
      <w:r w:rsidRPr="00C332EE">
        <w:rPr>
          <w:rFonts w:ascii="Cambria" w:eastAsia="Times New Roman" w:hAnsi="Cambria" w:cs="Times New Roman"/>
          <w:color w:val="000000"/>
          <w:sz w:val="24"/>
          <w:szCs w:val="24"/>
        </w:rPr>
        <w:t xml:space="preserve">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Triangles are positive, and the rest are negative - and we run a classifier on them.</w:t>
      </w:r>
    </w:p>
    <w:p w:rsidR="00C332EE" w:rsidRPr="00C332EE" w:rsidRDefault="00C332EE" w:rsidP="00C332EE">
      <w:pPr>
        <w:spacing w:after="100"/>
        <w:rPr>
          <w:rFonts w:ascii="Times New Roman" w:eastAsia="Times New Roman" w:hAnsi="Times New Roman" w:cs="Times New Roman"/>
          <w:sz w:val="24"/>
          <w:szCs w:val="24"/>
        </w:rPr>
      </w:pPr>
      <w:proofErr w:type="gramStart"/>
      <w:r w:rsidRPr="00C332EE">
        <w:rPr>
          <w:rFonts w:ascii="Cambria" w:eastAsia="Times New Roman" w:hAnsi="Cambria" w:cs="Times New Roman"/>
          <w:color w:val="000000"/>
          <w:sz w:val="24"/>
          <w:szCs w:val="24"/>
        </w:rPr>
        <w:t>for</w:t>
      </w:r>
      <w:proofErr w:type="gramEnd"/>
      <w:r w:rsidRPr="00C332EE">
        <w:rPr>
          <w:rFonts w:ascii="Cambria" w:eastAsia="Times New Roman" w:hAnsi="Cambria" w:cs="Times New Roman"/>
          <w:color w:val="000000"/>
          <w:sz w:val="24"/>
          <w:szCs w:val="24"/>
        </w:rPr>
        <w:t xml:space="preserve"> it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2301240" cy="1638300"/>
            <wp:effectExtent l="0" t="0" r="3810" b="0"/>
            <wp:docPr id="15" name="Picture 15" descr="https://lh4.googleusercontent.com/5k_7Uy3lBvM_mi4lICa_NSnZq--1esVmrGue8jEgHP_rB7UjKcNtYsDCkLJI7Rb21YVW8ev68BhpW2_yVON5jkoDiBghvcHaYDR6LJ_IPApSq_pQHU63HXxcW-a4D6CRM62uy1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5k_7Uy3lBvM_mi4lICa_NSnZq--1esVmrGue8jEgHP_rB7UjKcNtYsDCkLJI7Rb21YVW8ev68BhpW2_yVON5jkoDiBghvcHaYDR6LJ_IPApSq_pQHU63HXxcW-a4D6CRM62uy1N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163830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w:t>
      </w:r>
      <w:r w:rsidRPr="00C332EE">
        <w:rPr>
          <w:rFonts w:ascii="Cambria" w:eastAsia="Times New Roman" w:hAnsi="Cambria" w:cs="Times New Roman"/>
          <w:b/>
          <w:bCs/>
          <w:color w:val="000000"/>
          <w:sz w:val="24"/>
          <w:szCs w:val="24"/>
        </w:rPr>
        <w:t>Step 2:</w:t>
      </w:r>
      <w:r w:rsidRPr="00C332EE">
        <w:rPr>
          <w:rFonts w:ascii="Cambria" w:eastAsia="Times New Roman" w:hAnsi="Cambria" w:cs="Times New Roman"/>
          <w:color w:val="000000"/>
          <w:sz w:val="24"/>
          <w:szCs w:val="24"/>
        </w:rPr>
        <w:t xml:space="preserve">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Next we do same with squares: make them positive, and the rest - negative</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2301240" cy="1744980"/>
            <wp:effectExtent l="0" t="0" r="3810" b="7620"/>
            <wp:docPr id="14" name="Picture 14" descr="https://lh3.googleusercontent.com/4zAmIZcjp8TsR8h0pDvWHeegtcSFBwiDiBiJ8zNQ_DQQz5C4CJARy35VVkGm7LyHs0PspLFCjwxm_N9s5Q7WXsoU-SvuE1kPaG7Sg8DtOC9PJ8NzWj6wNnGYPDg9ezVZNRPmWp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4zAmIZcjp8TsR8h0pDvWHeegtcSFBwiDiBiJ8zNQ_DQQz5C4CJARy35VVkGm7LyHs0PspLFCjwxm_N9s5Q7WXsoU-SvuE1kPaG7Sg8DtOC9PJ8NzWj6wNnGYPDg9ezVZNRPmWpt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1240" cy="174498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proofErr w:type="gramStart"/>
      <w:r w:rsidRPr="00C332EE">
        <w:rPr>
          <w:rFonts w:ascii="Cambria" w:eastAsia="Times New Roman" w:hAnsi="Cambria" w:cs="Times New Roman"/>
          <w:color w:val="000000"/>
          <w:sz w:val="24"/>
          <w:szCs w:val="24"/>
        </w:rPr>
        <w:lastRenderedPageBreak/>
        <w:t>and</w:t>
      </w:r>
      <w:proofErr w:type="gramEnd"/>
      <w:r w:rsidRPr="00C332EE">
        <w:rPr>
          <w:rFonts w:ascii="Cambria" w:eastAsia="Times New Roman" w:hAnsi="Cambria" w:cs="Times New Roman"/>
          <w:color w:val="000000"/>
          <w:sz w:val="24"/>
          <w:szCs w:val="24"/>
        </w:rPr>
        <w:t xml:space="preserve"> we calculate p</w:t>
      </w:r>
      <w:r w:rsidRPr="00C332EE">
        <w:rPr>
          <w:rFonts w:ascii="Cambria" w:eastAsia="Times New Roman" w:hAnsi="Cambria" w:cs="Times New Roman"/>
          <w:color w:val="000000"/>
          <w:sz w:val="18"/>
          <w:szCs w:val="18"/>
        </w:rPr>
        <w:t>1.</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w:t>
      </w:r>
      <w:r w:rsidRPr="00C332EE">
        <w:rPr>
          <w:rFonts w:ascii="Cambria" w:eastAsia="Times New Roman" w:hAnsi="Cambria" w:cs="Times New Roman"/>
          <w:b/>
          <w:bCs/>
          <w:color w:val="000000"/>
          <w:sz w:val="24"/>
          <w:szCs w:val="24"/>
        </w:rPr>
        <w:t xml:space="preserve">Step 3: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Finally, we make ×s as positive and the rest as negative and calculate p</w:t>
      </w:r>
      <w:r w:rsidRPr="00C332EE">
        <w:rPr>
          <w:rFonts w:ascii="Cambria" w:eastAsia="Times New Roman" w:hAnsi="Cambria" w:cs="Times New Roman"/>
          <w:color w:val="000000"/>
          <w:sz w:val="18"/>
          <w:szCs w:val="18"/>
        </w:rPr>
        <w:t>2.</w:t>
      </w:r>
    </w:p>
    <w:p w:rsidR="00C332EE" w:rsidRPr="00C332EE" w:rsidRDefault="00C332EE" w:rsidP="00C332EE">
      <w:pPr>
        <w:spacing w:after="240"/>
        <w:rPr>
          <w:rFonts w:ascii="Times New Roman" w:eastAsia="Times New Roman" w:hAnsi="Times New Roman" w:cs="Times New Roman"/>
          <w:sz w:val="24"/>
          <w:szCs w:val="24"/>
        </w:rPr>
      </w:pPr>
      <w:r w:rsidRPr="00C332EE">
        <w:rPr>
          <w:rFonts w:ascii="Times New Roman" w:eastAsia="Times New Roman" w:hAnsi="Times New Roman" w:cs="Times New Roman"/>
          <w:sz w:val="24"/>
          <w:szCs w:val="24"/>
        </w:rPr>
        <w:br/>
      </w:r>
      <w:r w:rsidRPr="00C332EE">
        <w:rPr>
          <w:rFonts w:ascii="Times New Roman" w:eastAsia="Times New Roman" w:hAnsi="Times New Roman" w:cs="Times New Roman"/>
          <w:noProof/>
          <w:sz w:val="24"/>
          <w:szCs w:val="24"/>
        </w:rPr>
        <w:drawing>
          <wp:inline distT="0" distB="0" distL="0" distR="0">
            <wp:extent cx="2171700" cy="1706880"/>
            <wp:effectExtent l="0" t="0" r="0" b="7620"/>
            <wp:docPr id="13" name="Picture 13" descr="https://lh6.googleusercontent.com/VLV-1oW1KMhP4tDXWTfTmc75eg8NOwKLu_t4W6rDT1KRt0m9dRXtuHAZ2p4R5EfKscdWunh8qxJaqEdnLD2Wrvos4-V6NoWPNb08S4xYun0Fnv3XSVFkIhocMUJ9_PQovL5n8r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LV-1oW1KMhP4tDXWTfTmc75eg8NOwKLu_t4W6rDT1KRt0m9dRXtuHAZ2p4R5EfKscdWunh8qxJaqEdnLD2Wrvos4-V6NoWPNb08S4xYun0Fnv3XSVFkIhocMUJ9_PQovL5n8rW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1706880"/>
                    </a:xfrm>
                    <a:prstGeom prst="rect">
                      <a:avLst/>
                    </a:prstGeom>
                    <a:noFill/>
                    <a:ln>
                      <a:noFill/>
                    </a:ln>
                  </pic:spPr>
                </pic:pic>
              </a:graphicData>
            </a:graphic>
          </wp:inline>
        </w:drawing>
      </w:r>
      <w:r w:rsidRPr="00C332EE">
        <w:rPr>
          <w:rFonts w:ascii="Times New Roman" w:eastAsia="Times New Roman" w:hAnsi="Times New Roman" w:cs="Times New Roman"/>
          <w:sz w:val="24"/>
          <w:szCs w:val="24"/>
        </w:rPr>
        <w:br/>
      </w:r>
      <w:r w:rsidRPr="00C332EE">
        <w:rPr>
          <w:rFonts w:ascii="Times New Roman" w:eastAsia="Times New Roman" w:hAnsi="Times New Roman" w:cs="Times New Roman"/>
          <w:sz w:val="24"/>
          <w:szCs w:val="24"/>
        </w:rPr>
        <w:br/>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So we have fit 3 classifiers: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P</w:t>
      </w:r>
      <w:r w:rsidRPr="00C332EE">
        <w:rPr>
          <w:rFonts w:ascii="Cambria" w:eastAsia="Times New Roman" w:hAnsi="Cambria" w:cs="Times New Roman"/>
          <w:color w:val="000000"/>
          <w:sz w:val="18"/>
          <w:szCs w:val="18"/>
        </w:rPr>
        <w:t xml:space="preserve">i </w:t>
      </w:r>
      <w:r w:rsidRPr="00C332EE">
        <w:rPr>
          <w:rFonts w:ascii="Cambria" w:eastAsia="Times New Roman" w:hAnsi="Cambria" w:cs="Times New Roman"/>
          <w:color w:val="000000"/>
          <w:sz w:val="24"/>
          <w:szCs w:val="24"/>
        </w:rPr>
        <w:t xml:space="preserve">= P(y = </w:t>
      </w:r>
      <w:proofErr w:type="spellStart"/>
      <w:r w:rsidRPr="00C332EE">
        <w:rPr>
          <w:rFonts w:ascii="Cambria" w:eastAsia="Times New Roman" w:hAnsi="Cambria" w:cs="Times New Roman"/>
          <w:color w:val="000000"/>
          <w:sz w:val="24"/>
          <w:szCs w:val="24"/>
        </w:rPr>
        <w:t>i|x</w:t>
      </w:r>
      <w:proofErr w:type="gramStart"/>
      <w:r w:rsidRPr="00C332EE">
        <w:rPr>
          <w:rFonts w:ascii="Cambria" w:eastAsia="Times New Roman" w:hAnsi="Cambria" w:cs="Times New Roman"/>
          <w:color w:val="000000"/>
          <w:sz w:val="24"/>
          <w:szCs w:val="24"/>
        </w:rPr>
        <w:t>;parameters</w:t>
      </w:r>
      <w:proofErr w:type="spellEnd"/>
      <w:proofErr w:type="gramEnd"/>
      <w:r w:rsidRPr="00C332EE">
        <w:rPr>
          <w:rFonts w:ascii="Cambria" w:eastAsia="Times New Roman" w:hAnsi="Cambria" w:cs="Times New Roman"/>
          <w:color w:val="000000"/>
          <w:sz w:val="24"/>
          <w:szCs w:val="24"/>
        </w:rPr>
        <w:t>),</w:t>
      </w:r>
      <w:proofErr w:type="spellStart"/>
      <w:r w:rsidRPr="00C332EE">
        <w:rPr>
          <w:rFonts w:ascii="Cambria" w:eastAsia="Times New Roman" w:hAnsi="Cambria" w:cs="Times New Roman"/>
          <w:color w:val="000000"/>
          <w:sz w:val="24"/>
          <w:szCs w:val="24"/>
        </w:rPr>
        <w:t>i</w:t>
      </w:r>
      <w:proofErr w:type="spellEnd"/>
      <w:r w:rsidRPr="00C332EE">
        <w:rPr>
          <w:rFonts w:ascii="Cambria" w:eastAsia="Times New Roman" w:hAnsi="Cambria" w:cs="Times New Roman"/>
          <w:color w:val="000000"/>
          <w:sz w:val="24"/>
          <w:szCs w:val="24"/>
        </w:rPr>
        <w:t xml:space="preserve"> = 1,2,3</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Now, having calculated the vector P = [p</w:t>
      </w:r>
      <w:r w:rsidRPr="00C332EE">
        <w:rPr>
          <w:rFonts w:ascii="Cambria" w:eastAsia="Times New Roman" w:hAnsi="Cambria" w:cs="Times New Roman"/>
          <w:color w:val="000000"/>
          <w:sz w:val="18"/>
          <w:szCs w:val="18"/>
        </w:rPr>
        <w:t>1</w:t>
      </w:r>
      <w:proofErr w:type="gramStart"/>
      <w:r w:rsidRPr="00C332EE">
        <w:rPr>
          <w:rFonts w:ascii="Cambria" w:eastAsia="Times New Roman" w:hAnsi="Cambria" w:cs="Times New Roman"/>
          <w:color w:val="000000"/>
          <w:sz w:val="18"/>
          <w:szCs w:val="18"/>
        </w:rPr>
        <w:t>,</w:t>
      </w:r>
      <w:r w:rsidRPr="00C332EE">
        <w:rPr>
          <w:rFonts w:ascii="Cambria" w:eastAsia="Times New Roman" w:hAnsi="Cambria" w:cs="Times New Roman"/>
          <w:color w:val="000000"/>
          <w:sz w:val="24"/>
          <w:szCs w:val="24"/>
        </w:rPr>
        <w:t>p</w:t>
      </w:r>
      <w:r w:rsidRPr="00C332EE">
        <w:rPr>
          <w:rFonts w:ascii="Cambria" w:eastAsia="Times New Roman" w:hAnsi="Cambria" w:cs="Times New Roman"/>
          <w:color w:val="000000"/>
          <w:sz w:val="18"/>
          <w:szCs w:val="18"/>
        </w:rPr>
        <w:t>2,</w:t>
      </w:r>
      <w:r w:rsidRPr="00C332EE">
        <w:rPr>
          <w:rFonts w:ascii="Cambria" w:eastAsia="Times New Roman" w:hAnsi="Cambria" w:cs="Times New Roman"/>
          <w:color w:val="000000"/>
          <w:sz w:val="24"/>
          <w:szCs w:val="24"/>
        </w:rPr>
        <w:t>p</w:t>
      </w:r>
      <w:r w:rsidRPr="00C332EE">
        <w:rPr>
          <w:rFonts w:ascii="Cambria" w:eastAsia="Times New Roman" w:hAnsi="Cambria" w:cs="Times New Roman"/>
          <w:color w:val="000000"/>
          <w:sz w:val="18"/>
          <w:szCs w:val="18"/>
        </w:rPr>
        <w:t>3</w:t>
      </w:r>
      <w:proofErr w:type="gramEnd"/>
      <w:r w:rsidRPr="00C332EE">
        <w:rPr>
          <w:rFonts w:ascii="Cambria" w:eastAsia="Times New Roman" w:hAnsi="Cambria" w:cs="Times New Roman"/>
          <w:color w:val="000000"/>
          <w:sz w:val="18"/>
          <w:szCs w:val="18"/>
        </w:rPr>
        <w:t xml:space="preserve"> </w:t>
      </w:r>
      <w:r w:rsidRPr="00C332EE">
        <w:rPr>
          <w:rFonts w:ascii="Cambria" w:eastAsia="Times New Roman" w:hAnsi="Cambria" w:cs="Times New Roman"/>
          <w:color w:val="000000"/>
          <w:sz w:val="24"/>
          <w:szCs w:val="24"/>
        </w:rPr>
        <w:t xml:space="preserve">] we just pick up the maximal value i.e. we choose </w:t>
      </w:r>
      <w:proofErr w:type="spellStart"/>
      <w:r w:rsidRPr="00C332EE">
        <w:rPr>
          <w:rFonts w:ascii="Cambria" w:eastAsia="Times New Roman" w:hAnsi="Cambria" w:cs="Times New Roman"/>
          <w:b/>
          <w:bCs/>
          <w:color w:val="000000"/>
          <w:sz w:val="24"/>
          <w:szCs w:val="24"/>
        </w:rPr>
        <w:t>max</w:t>
      </w:r>
      <w:r w:rsidRPr="00C332EE">
        <w:rPr>
          <w:rFonts w:ascii="Cambria" w:eastAsia="Times New Roman" w:hAnsi="Cambria" w:cs="Times New Roman"/>
          <w:b/>
          <w:bCs/>
          <w:color w:val="000000"/>
          <w:sz w:val="18"/>
          <w:szCs w:val="18"/>
        </w:rPr>
        <w:t>i</w:t>
      </w:r>
      <w:r w:rsidRPr="00C332EE">
        <w:rPr>
          <w:rFonts w:ascii="Cambria" w:eastAsia="Times New Roman" w:hAnsi="Cambria" w:cs="Times New Roman"/>
          <w:b/>
          <w:bCs/>
          <w:color w:val="000000"/>
          <w:sz w:val="24"/>
          <w:szCs w:val="24"/>
        </w:rPr>
        <w:t>P</w:t>
      </w:r>
      <w:r w:rsidRPr="00C332EE">
        <w:rPr>
          <w:rFonts w:ascii="Cambria" w:eastAsia="Times New Roman" w:hAnsi="Cambria" w:cs="Times New Roman"/>
          <w:b/>
          <w:bCs/>
          <w:color w:val="000000"/>
          <w:sz w:val="18"/>
          <w:szCs w:val="18"/>
        </w:rPr>
        <w:t>i</w:t>
      </w:r>
      <w:proofErr w:type="spellEnd"/>
      <w:r w:rsidRPr="00C332EE">
        <w:rPr>
          <w:rFonts w:ascii="Cambria" w:eastAsia="Times New Roman" w:hAnsi="Cambria" w:cs="Times New Roman"/>
          <w:b/>
          <w:bCs/>
          <w:color w:val="000000"/>
          <w:sz w:val="18"/>
          <w:szCs w:val="18"/>
        </w:rPr>
        <w:t>.</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34"/>
          <w:szCs w:val="34"/>
        </w:rPr>
        <w:t xml:space="preserve">7. Logistic Regression for multi-class classification using </w:t>
      </w:r>
      <w:proofErr w:type="spellStart"/>
      <w:r w:rsidRPr="00C332EE">
        <w:rPr>
          <w:rFonts w:ascii="Cambria" w:eastAsia="Times New Roman" w:hAnsi="Cambria" w:cs="Times New Roman"/>
          <w:b/>
          <w:bCs/>
          <w:color w:val="000000"/>
          <w:sz w:val="34"/>
          <w:szCs w:val="34"/>
        </w:rPr>
        <w:t>scikit</w:t>
      </w:r>
      <w:proofErr w:type="spellEnd"/>
      <w:r w:rsidRPr="00C332EE">
        <w:rPr>
          <w:rFonts w:ascii="Cambria" w:eastAsia="Times New Roman" w:hAnsi="Cambria" w:cs="Times New Roman"/>
          <w:b/>
          <w:bCs/>
          <w:color w:val="000000"/>
          <w:sz w:val="34"/>
          <w:szCs w:val="34"/>
        </w:rPr>
        <w:t>-learn</w:t>
      </w:r>
    </w:p>
    <w:p w:rsidR="00C332EE" w:rsidRPr="00C332EE" w:rsidRDefault="00C332EE" w:rsidP="00C332EE">
      <w:pPr>
        <w:spacing w:after="100"/>
        <w:jc w:val="both"/>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We shall discuss in details how we use multi-class classification on the digits dataset (popularly known as the MNIST dataset). All the implementation of logistic regression is done using </w:t>
      </w:r>
      <w:proofErr w:type="spellStart"/>
      <w:r w:rsidRPr="00C332EE">
        <w:rPr>
          <w:rFonts w:ascii="Cambria" w:eastAsia="Times New Roman" w:hAnsi="Cambria" w:cs="Times New Roman"/>
          <w:color w:val="000000"/>
          <w:sz w:val="24"/>
          <w:szCs w:val="24"/>
        </w:rPr>
        <w:t>scikit</w:t>
      </w:r>
      <w:proofErr w:type="spellEnd"/>
      <w:r w:rsidRPr="00C332EE">
        <w:rPr>
          <w:rFonts w:ascii="Cambria" w:eastAsia="Times New Roman" w:hAnsi="Cambria" w:cs="Times New Roman"/>
          <w:color w:val="000000"/>
          <w:sz w:val="24"/>
          <w:szCs w:val="24"/>
        </w:rPr>
        <w:t>-learn library.</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7.1. Loading the Data (Digits Dataset)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The digits dataset is one of datasets </w:t>
      </w:r>
      <w:proofErr w:type="spellStart"/>
      <w:r w:rsidRPr="00C332EE">
        <w:rPr>
          <w:rFonts w:ascii="Cambria" w:eastAsia="Times New Roman" w:hAnsi="Cambria" w:cs="Times New Roman"/>
          <w:color w:val="000000"/>
          <w:sz w:val="24"/>
          <w:szCs w:val="24"/>
        </w:rPr>
        <w:t>scikit</w:t>
      </w:r>
      <w:proofErr w:type="spellEnd"/>
      <w:r w:rsidRPr="00C332EE">
        <w:rPr>
          <w:rFonts w:ascii="Cambria" w:eastAsia="Times New Roman" w:hAnsi="Cambria" w:cs="Times New Roman"/>
          <w:color w:val="000000"/>
          <w:sz w:val="24"/>
          <w:szCs w:val="24"/>
        </w:rPr>
        <w:t>-learn comes with that do not require the downloading of any file from some external website. The code below will load the digits dataset.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693420"/>
            <wp:effectExtent l="0" t="0" r="0" b="0"/>
            <wp:docPr id="12" name="Picture 12" descr="https://lh6.googleusercontent.com/6OtLtFnFD1bJz9ZcMOQgJWHUvV2T0B-bGi1FUQ-VVvxVi9LERxKtawUztq5-iWy0oUouur6H4wBAqa06cw5acn0kZeKsgS2YZ2lgMdPyd9rNooOoVt_gGI-2IsmAA91AQDNBDN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6OtLtFnFD1bJz9ZcMOQgJWHUvV2T0B-bGi1FUQ-VVvxVi9LERxKtawUztq5-iWy0oUouur6H4wBAqa06cw5acn0kZeKsgS2YZ2lgMdPyd9rNooOoVt_gGI-2IsmAA91AQDNBDN6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9342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Now that you have the dataset loaded you can use the commands below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lastRenderedPageBreak/>
        <w:drawing>
          <wp:inline distT="0" distB="0" distL="0" distR="0">
            <wp:extent cx="5943600" cy="1409700"/>
            <wp:effectExtent l="0" t="0" r="0" b="0"/>
            <wp:docPr id="11" name="Picture 11" descr="https://lh5.googleusercontent.com/TZ7QUsgRIuVyUVqgKCNCT66uNlTqUvEOQH7RzstfYMBWgrMM_m5NmveMwbj2Fek3O_Rk_KdGIIkNYsxwHyDFo-t7-HsyIaZlRDQYC3Mch9hudE_CjhjyTJSjWpCOGcgWnhA94u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TZ7QUsgRIuVyUVqgKCNCT66uNlTqUvEOQH7RzstfYMBWgrMM_m5NmveMwbj2Fek3O_Rk_KdGIIkNYsxwHyDFo-t7-HsyIaZlRDQYC3Mch9hudE_CjhjyTJSjWpCOGcgWnhA94uw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proofErr w:type="gramStart"/>
      <w:r w:rsidRPr="00C332EE">
        <w:rPr>
          <w:rFonts w:ascii="Cambria" w:eastAsia="Times New Roman" w:hAnsi="Cambria" w:cs="Times New Roman"/>
          <w:color w:val="000000"/>
          <w:sz w:val="24"/>
          <w:szCs w:val="24"/>
        </w:rPr>
        <w:t>to</w:t>
      </w:r>
      <w:proofErr w:type="gramEnd"/>
      <w:r w:rsidRPr="00C332EE">
        <w:rPr>
          <w:rFonts w:ascii="Cambria" w:eastAsia="Times New Roman" w:hAnsi="Cambria" w:cs="Times New Roman"/>
          <w:color w:val="000000"/>
          <w:sz w:val="24"/>
          <w:szCs w:val="24"/>
        </w:rPr>
        <w:t xml:space="preserve"> see that there are 1797 images and 1797 labels in the dataset.</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7.2. Showing the Images and the Labels (Digits Dataset)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This section is really just to show what the images and labels look like. It usually helps to visualize your data to see what you are working with.</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1943100"/>
            <wp:effectExtent l="0" t="0" r="0" b="0"/>
            <wp:docPr id="10" name="Picture 10" descr="https://lh6.googleusercontent.com/KrjC60QBN2SdXdc0NZg995a2S8g8eAShN18oyinITrPAvMYVu9EaBkcZIZFhEg_T8dMU5s8NcC0JCAfNogtH0cfgBUlgn4Syn1-M_iaqACp9nIXYGGPfUYIakPi7S0HJBmU0YZ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KrjC60QBN2SdXdc0NZg995a2S8g8eAShN18oyinITrPAvMYVu9EaBkcZIZFhEg_T8dMU5s8NcC0JCAfNogtH0cfgBUlgn4Syn1-M_iaqACp9nIXYGGPfUYIakPi7S0HJBmU0YZC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1836420"/>
            <wp:effectExtent l="0" t="0" r="0" b="0"/>
            <wp:docPr id="9" name="Picture 9" descr="https://lh5.googleusercontent.com/M3oHpYq2gkV-WLKlJ_i1Q4thGGvFoIjg3Py_Jdw4LiVOR2RxvzzfjnvXeyQWiklnDNsUDPHKtvUz-yRJNgBpg1_DPpc0FvArXfcrJhSbjOo9rDFkWegf0IVwGfKS5VjeBxUA_L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M3oHpYq2gkV-WLKlJ_i1Q4thGGvFoIjg3Py_Jdw4LiVOR2RxvzzfjnvXeyQWiklnDNsUDPHKtvUz-yRJNgBpg1_DPpc0FvArXfcrJhSbjOo9rDFkWegf0IVwGfKS5VjeBxUA_LS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rsidR="00C332EE" w:rsidRPr="00C332EE" w:rsidRDefault="00C332EE" w:rsidP="00C332EE">
      <w:pPr>
        <w:spacing w:after="240"/>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7.3. Splitting Data into Training and Test Sets (Digits Dataset)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We make training and test sets to make sure that after we train our classification algorithm, it is able to generalize well to new data.</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lastRenderedPageBreak/>
        <w:drawing>
          <wp:inline distT="0" distB="0" distL="0" distR="0">
            <wp:extent cx="5943600" cy="845820"/>
            <wp:effectExtent l="0" t="0" r="0" b="0"/>
            <wp:docPr id="8" name="Picture 8" descr="https://lh6.googleusercontent.com/hnx4vClSQofGfxZr4UsCk7Qkl-YlWi2zdEirKDBY6FgWhkZSfPJcFB9EULSCoSx7rCEOyqt-tsrdj11AMmSGYv_Ykfl8fNFdqvfHrvI1JNqxDmpcyUwFDXQE7rrm9F3k7qmizP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hnx4vClSQofGfxZr4UsCk7Qkl-YlWi2zdEirKDBY6FgWhkZSfPJcFB9EULSCoSx7rCEOyqt-tsrdj11AMmSGYv_Ykfl8fNFdqvfHrvI1JNqxDmpcyUwFDXQE7rrm9F3k7qmizPF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 xml:space="preserve">7.4. </w:t>
      </w:r>
      <w:proofErr w:type="spellStart"/>
      <w:r w:rsidRPr="00C332EE">
        <w:rPr>
          <w:rFonts w:ascii="Cambria" w:eastAsia="Times New Roman" w:hAnsi="Cambria" w:cs="Times New Roman"/>
          <w:b/>
          <w:bCs/>
          <w:color w:val="000000"/>
          <w:sz w:val="28"/>
          <w:szCs w:val="28"/>
        </w:rPr>
        <w:t>Scikit</w:t>
      </w:r>
      <w:proofErr w:type="spellEnd"/>
      <w:r w:rsidRPr="00C332EE">
        <w:rPr>
          <w:rFonts w:ascii="Cambria" w:eastAsia="Times New Roman" w:hAnsi="Cambria" w:cs="Times New Roman"/>
          <w:b/>
          <w:bCs/>
          <w:color w:val="000000"/>
          <w:sz w:val="28"/>
          <w:szCs w:val="28"/>
        </w:rPr>
        <w:t>-learn 4-Step Modeling Pattern (Digits Dataset)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w:t>
      </w:r>
      <w:r w:rsidRPr="00C332EE">
        <w:rPr>
          <w:rFonts w:ascii="Cambria" w:eastAsia="Times New Roman" w:hAnsi="Cambria" w:cs="Times New Roman"/>
          <w:b/>
          <w:bCs/>
          <w:color w:val="000000"/>
          <w:sz w:val="24"/>
          <w:szCs w:val="24"/>
        </w:rPr>
        <w:t xml:space="preserve">Step 1: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Import the model you want to use </w:t>
      </w:r>
      <w:proofErr w:type="gramStart"/>
      <w:r w:rsidRPr="00C332EE">
        <w:rPr>
          <w:rFonts w:ascii="Cambria" w:eastAsia="Times New Roman" w:hAnsi="Cambria" w:cs="Times New Roman"/>
          <w:color w:val="000000"/>
          <w:sz w:val="24"/>
          <w:szCs w:val="24"/>
        </w:rPr>
        <w:t>In</w:t>
      </w:r>
      <w:proofErr w:type="gramEnd"/>
      <w:r w:rsidRPr="00C332EE">
        <w:rPr>
          <w:rFonts w:ascii="Cambria" w:eastAsia="Times New Roman" w:hAnsi="Cambria" w:cs="Times New Roman"/>
          <w:color w:val="000000"/>
          <w:sz w:val="24"/>
          <w:szCs w:val="24"/>
        </w:rPr>
        <w:t xml:space="preserve"> </w:t>
      </w:r>
      <w:proofErr w:type="spellStart"/>
      <w:r w:rsidRPr="00C332EE">
        <w:rPr>
          <w:rFonts w:ascii="Cambria" w:eastAsia="Times New Roman" w:hAnsi="Cambria" w:cs="Times New Roman"/>
          <w:color w:val="000000"/>
          <w:sz w:val="24"/>
          <w:szCs w:val="24"/>
        </w:rPr>
        <w:t>sklearn</w:t>
      </w:r>
      <w:proofErr w:type="spellEnd"/>
      <w:r w:rsidRPr="00C332EE">
        <w:rPr>
          <w:rFonts w:ascii="Cambria" w:eastAsia="Times New Roman" w:hAnsi="Cambria" w:cs="Times New Roman"/>
          <w:color w:val="000000"/>
          <w:sz w:val="24"/>
          <w:szCs w:val="24"/>
        </w:rPr>
        <w:t>, all machine learning models are implemented as Python classes.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487680"/>
            <wp:effectExtent l="0" t="0" r="0" b="7620"/>
            <wp:docPr id="7" name="Picture 7" descr="https://lh5.googleusercontent.com/rHEWulZSxX229Jh9_s-Dypcp8k_4Wuxi7HSVNY_PE6yBAcDZKO4V-NIeqlHcbaj7yxn4AlU_Q8QMzoJklc2JzB7vsLoM4fNyAgdBdJFFhECnYAOCLIju8cGp9UI5rOTw29-YmC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rHEWulZSxX229Jh9_s-Dypcp8k_4Wuxi7HSVNY_PE6yBAcDZKO4V-NIeqlHcbaj7yxn4AlU_Q8QMzoJklc2JzB7vsLoM4fNyAgdBdJFFhECnYAOCLIju8cGp9UI5rOTw29-YmCD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8768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w:t>
      </w:r>
      <w:r w:rsidRPr="00C332EE">
        <w:rPr>
          <w:rFonts w:ascii="Cambria" w:eastAsia="Times New Roman" w:hAnsi="Cambria" w:cs="Times New Roman"/>
          <w:b/>
          <w:bCs/>
          <w:color w:val="000000"/>
          <w:sz w:val="24"/>
          <w:szCs w:val="24"/>
        </w:rPr>
        <w:t xml:space="preserve">Step 2: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Make an instance of the Model</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571500"/>
            <wp:effectExtent l="0" t="0" r="0" b="0"/>
            <wp:docPr id="6" name="Picture 6" descr="https://lh6.googleusercontent.com/CPgkHjiElrV6XG8xT5HJtCkiguTUJNsOsuRkOsz1fYJ4lsE5Ze2ETLOfgVFkg_lfjz8Pho_jeNQxi8TzHwk7PNCNITFTHpuN-YYlm76NYZiALqXdMyUBR8Eclutyyp4gl5UT6O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CPgkHjiElrV6XG8xT5HJtCkiguTUJNsOsuRkOsz1fYJ4lsE5Ze2ETLOfgVFkg_lfjz8Pho_jeNQxi8TzHwk7PNCNITFTHpuN-YYlm76NYZiALqXdMyUBR8Eclutyyp4gl5UT6OG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w:t>
      </w:r>
      <w:r w:rsidRPr="00C332EE">
        <w:rPr>
          <w:rFonts w:ascii="Cambria" w:eastAsia="Times New Roman" w:hAnsi="Cambria" w:cs="Times New Roman"/>
          <w:b/>
          <w:bCs/>
          <w:color w:val="000000"/>
          <w:sz w:val="24"/>
          <w:szCs w:val="24"/>
        </w:rPr>
        <w:t xml:space="preserve">Step 3: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Training the model on the data, storing the information learned from the data.</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Model is learning the relationship between digits (x train) and labels (y train)</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563880"/>
            <wp:effectExtent l="0" t="0" r="0" b="7620"/>
            <wp:docPr id="5" name="Picture 5" descr="https://lh5.googleusercontent.com/n4qA_2VXxP6BAVkFTLP68mWdnoGoqfupWQM-8uPWY4DxIo3UNMhTlhCN0A3NijnRZ6wh07z2e2iMV1wyGgtm4eT12y4FVcCwupEc628OgHN3MMVrXtO_3IfPR-s2xAjTcFRmH3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n4qA_2VXxP6BAVkFTLP68mWdnoGoqfupWQM-8uPWY4DxIo3UNMhTlhCN0A3NijnRZ6wh07z2e2iMV1wyGgtm4eT12y4FVcCwupEc628OgHN3MMVrXtO_3IfPR-s2xAjTcFRmH3R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6388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 </w:t>
      </w:r>
      <w:r w:rsidRPr="00C332EE">
        <w:rPr>
          <w:rFonts w:ascii="Cambria" w:eastAsia="Times New Roman" w:hAnsi="Cambria" w:cs="Times New Roman"/>
          <w:b/>
          <w:bCs/>
          <w:color w:val="000000"/>
          <w:sz w:val="24"/>
          <w:szCs w:val="24"/>
        </w:rPr>
        <w:t xml:space="preserve">Step 4: </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Predict labels for new data (new images)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Uses the information the model learned during the model training process.</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769620"/>
            <wp:effectExtent l="0" t="0" r="0" b="0"/>
            <wp:docPr id="4" name="Picture 4" descr="https://lh5.googleusercontent.com/8iBoLN4KC_AQLy6B5y-Axa9NrxOAxTFH3w11gVQ454sCqyo7ee0WZf7Q24nt7FZjhSW0GYpwq2_tLEj3LlBTsRGjGck-p6pN1hdAFaRKKtegbLBXilETwY4fvNY__PKgOCcmlZ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8iBoLN4KC_AQLy6B5y-Axa9NrxOAxTFH3w11gVQ454sCqyo7ee0WZf7Q24nt7FZjhSW0GYpwq2_tLEj3LlBTsRGjGck-p6pN1hdAFaRKKtegbLBXilETwY4fvNY__PKgOCcmlZ5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Predict for Multiple Observations (images) at Once:</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426720"/>
            <wp:effectExtent l="0" t="0" r="0" b="0"/>
            <wp:docPr id="3" name="Picture 3" descr="https://lh4.googleusercontent.com/Q3f9DeosIH95-UfPoR524YzGdtxM1334r6AMsowLY9ClOzO4xihzC2LB51-5F5YBWzG1Pl8JWtacjePso5HYKmJr_oiBEsCIf2RqZfr87PljsUnk_DoZp8BHVJkoslZhNWS4Hx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Q3f9DeosIH95-UfPoR524YzGdtxM1334r6AMsowLY9ClOzO4xihzC2LB51-5F5YBWzG1Pl8JWtacjePso5HYKmJr_oiBEsCIf2RqZfr87PljsUnk_DoZp8BHVJkoslZhNWS4Hx6z"/>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672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Make predictions on entire test data:</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426720"/>
            <wp:effectExtent l="0" t="0" r="0" b="0"/>
            <wp:docPr id="2" name="Picture 2" descr="https://lh4.googleusercontent.com/JWVcp1SPbpCnCsjpLEoeIpuV382Ty15bH3BfqpJ1L2eYOLqob4UACFzWJpPK4_Js0S1TrFkVMXJrdtuP094RV0qw-1zki2IAXt26QA5qAqi0rZSZcdSt3ZJxSeXQQvtGq9NP9A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JWVcp1SPbpCnCsjpLEoeIpuV382Ty15bH3BfqpJ1L2eYOLqob4UACFzWJpPK4_Js0S1TrFkVMXJrdtuP094RV0qw-1zki2IAXt26QA5qAqi0rZSZcdSt3ZJxSeXQQvtGq9NP9AT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26720"/>
                    </a:xfrm>
                    <a:prstGeom prst="rect">
                      <a:avLst/>
                    </a:prstGeom>
                    <a:noFill/>
                    <a:ln>
                      <a:noFill/>
                    </a:ln>
                  </pic:spPr>
                </pic:pic>
              </a:graphicData>
            </a:graphic>
          </wp:inline>
        </w:drawing>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b/>
          <w:bCs/>
          <w:color w:val="000000"/>
          <w:sz w:val="28"/>
          <w:szCs w:val="28"/>
        </w:rPr>
        <w:t>7.5. Measuring Model Performance (Digits Dataset)</w:t>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While there are other ways of measuring model performance, we are going to keep this simple and use accuracy as our metric. To do this are going to see how the model performs on the new data (test set)</w:t>
      </w:r>
    </w:p>
    <w:p w:rsidR="00C332EE" w:rsidRPr="00C332EE" w:rsidRDefault="00C332EE" w:rsidP="00C332EE">
      <w:pPr>
        <w:spacing w:after="100"/>
        <w:rPr>
          <w:rFonts w:ascii="Times New Roman" w:eastAsia="Times New Roman" w:hAnsi="Times New Roman" w:cs="Times New Roman"/>
          <w:sz w:val="24"/>
          <w:szCs w:val="24"/>
        </w:rPr>
      </w:pPr>
      <w:proofErr w:type="gramStart"/>
      <w:r w:rsidRPr="00C332EE">
        <w:rPr>
          <w:rFonts w:ascii="Cambria" w:eastAsia="Times New Roman" w:hAnsi="Cambria" w:cs="Times New Roman"/>
          <w:color w:val="000000"/>
          <w:sz w:val="24"/>
          <w:szCs w:val="24"/>
        </w:rPr>
        <w:t>accuracy</w:t>
      </w:r>
      <w:proofErr w:type="gramEnd"/>
      <w:r w:rsidRPr="00C332EE">
        <w:rPr>
          <w:rFonts w:ascii="Cambria" w:eastAsia="Times New Roman" w:hAnsi="Cambria" w:cs="Times New Roman"/>
          <w:color w:val="000000"/>
          <w:sz w:val="24"/>
          <w:szCs w:val="24"/>
        </w:rPr>
        <w:t xml:space="preserve"> is defined as:</w:t>
      </w: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b/>
          <w:bCs/>
          <w:color w:val="000000"/>
          <w:sz w:val="24"/>
          <w:szCs w:val="24"/>
        </w:rPr>
        <w:t>(</w:t>
      </w:r>
      <w:proofErr w:type="gramStart"/>
      <w:r w:rsidRPr="00C332EE">
        <w:rPr>
          <w:rFonts w:ascii="Cambria" w:eastAsia="Times New Roman" w:hAnsi="Cambria" w:cs="Times New Roman"/>
          <w:b/>
          <w:bCs/>
          <w:color w:val="000000"/>
          <w:sz w:val="24"/>
          <w:szCs w:val="24"/>
        </w:rPr>
        <w:t>fraction</w:t>
      </w:r>
      <w:proofErr w:type="gramEnd"/>
      <w:r w:rsidRPr="00C332EE">
        <w:rPr>
          <w:rFonts w:ascii="Cambria" w:eastAsia="Times New Roman" w:hAnsi="Cambria" w:cs="Times New Roman"/>
          <w:b/>
          <w:bCs/>
          <w:color w:val="000000"/>
          <w:sz w:val="24"/>
          <w:szCs w:val="24"/>
        </w:rPr>
        <w:t xml:space="preserve"> of correct predictions): correct predictions / total number of data points</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noProof/>
          <w:color w:val="000000"/>
          <w:sz w:val="24"/>
          <w:szCs w:val="24"/>
        </w:rPr>
        <w:drawing>
          <wp:inline distT="0" distB="0" distL="0" distR="0">
            <wp:extent cx="5943600" cy="800100"/>
            <wp:effectExtent l="0" t="0" r="0" b="0"/>
            <wp:docPr id="1" name="Picture 1" descr="https://lh3.googleusercontent.com/DTqlhNu784H2bI8dIJWY2BildInABUUQI94wuwJ7sePYmK1xOGhtGgn2ogQK67NToXgVpLzCkmLoPrfN30Fj-Jy2-R3QoEswp7M0d5B_ngb2fitJkqa4CL8WisCYyDZg2p9Rpp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DTqlhNu784H2bI8dIJWY2BildInABUUQI94wuwJ7sePYmK1xOGhtGgn2ogQK67NToXgVpLzCkmLoPrfN30Fj-Jy2-R3QoEswp7M0d5B_ngb2fitJkqa4CL8WisCYyDZg2p9Rpp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C332EE" w:rsidRPr="00C332EE" w:rsidRDefault="00C332EE" w:rsidP="00C332EE">
      <w:pPr>
        <w:spacing w:after="100"/>
        <w:rPr>
          <w:rFonts w:ascii="Times New Roman" w:eastAsia="Times New Roman" w:hAnsi="Times New Roman" w:cs="Times New Roman"/>
          <w:sz w:val="24"/>
          <w:szCs w:val="24"/>
        </w:rPr>
      </w:pPr>
      <w:r w:rsidRPr="00C332EE">
        <w:rPr>
          <w:rFonts w:ascii="Cambria" w:eastAsia="Times New Roman" w:hAnsi="Cambria" w:cs="Times New Roman"/>
          <w:color w:val="000000"/>
          <w:sz w:val="24"/>
          <w:szCs w:val="24"/>
        </w:rPr>
        <w:t xml:space="preserve">Our accuracy was </w:t>
      </w:r>
      <w:r w:rsidRPr="00C332EE">
        <w:rPr>
          <w:rFonts w:ascii="Cambria" w:eastAsia="Times New Roman" w:hAnsi="Cambria" w:cs="Times New Roman"/>
          <w:b/>
          <w:bCs/>
          <w:color w:val="000000"/>
          <w:sz w:val="24"/>
          <w:szCs w:val="24"/>
        </w:rPr>
        <w:t>95.3%.</w:t>
      </w:r>
    </w:p>
    <w:p w:rsidR="00C332EE" w:rsidRPr="00C332EE" w:rsidRDefault="00C332EE" w:rsidP="00C332EE">
      <w:pPr>
        <w:rPr>
          <w:rFonts w:ascii="Times New Roman" w:eastAsia="Times New Roman" w:hAnsi="Times New Roman" w:cs="Times New Roman"/>
          <w:sz w:val="24"/>
          <w:szCs w:val="24"/>
        </w:rPr>
      </w:pPr>
    </w:p>
    <w:p w:rsidR="00C332EE" w:rsidRPr="00C332EE" w:rsidRDefault="00C332EE" w:rsidP="00C332EE">
      <w:pPr>
        <w:spacing w:after="100"/>
        <w:ind w:firstLine="350"/>
        <w:rPr>
          <w:rFonts w:ascii="Times New Roman" w:eastAsia="Times New Roman" w:hAnsi="Times New Roman" w:cs="Times New Roman"/>
          <w:sz w:val="24"/>
          <w:szCs w:val="24"/>
        </w:rPr>
      </w:pPr>
      <w:r w:rsidRPr="00C332EE">
        <w:rPr>
          <w:rFonts w:ascii="Cambria" w:eastAsia="Times New Roman" w:hAnsi="Cambria" w:cs="Times New Roman"/>
          <w:b/>
          <w:bCs/>
          <w:color w:val="000000"/>
          <w:sz w:val="24"/>
          <w:szCs w:val="24"/>
        </w:rPr>
        <w:t>Note: We will study various ways of measuring performance of the models that we create in the next class section.</w:t>
      </w:r>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EE"/>
    <w:rsid w:val="00645252"/>
    <w:rsid w:val="006D3D74"/>
    <w:rsid w:val="0083569A"/>
    <w:rsid w:val="00A9204E"/>
    <w:rsid w:val="00C3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614F2-6187-48C2-9F82-5B4E3175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C332E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M%20SING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10</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sshivam.singh95@gmail.com</cp:lastModifiedBy>
  <cp:revision>1</cp:revision>
  <dcterms:created xsi:type="dcterms:W3CDTF">2019-01-14T04:59:00Z</dcterms:created>
  <dcterms:modified xsi:type="dcterms:W3CDTF">2019-01-14T05:00:00Z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